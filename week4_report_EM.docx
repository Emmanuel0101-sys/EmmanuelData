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1C2247" w14:textId="77777777" w:rsidR="00AD456F" w:rsidRDefault="00BD0892">
      <w:pPr>
        <w:spacing w:line="520" w:lineRule="exact"/>
        <w:ind w:left="2839" w:right="2783"/>
        <w:jc w:val="center"/>
        <w:rPr>
          <w:rFonts w:ascii="Calibri" w:eastAsia="Calibri" w:hAnsi="Calibri" w:cs="Calibri"/>
          <w:sz w:val="44"/>
          <w:szCs w:val="44"/>
        </w:rPr>
      </w:pPr>
      <w:r>
        <w:rPr>
          <w:rFonts w:ascii="Calibri" w:eastAsia="Calibri" w:hAnsi="Calibri" w:cs="Calibri"/>
          <w:b/>
          <w:w w:val="99"/>
          <w:sz w:val="44"/>
          <w:szCs w:val="44"/>
        </w:rPr>
        <w:t>Coursera</w:t>
      </w:r>
      <w:r>
        <w:rPr>
          <w:rFonts w:ascii="Calibri" w:eastAsia="Calibri" w:hAnsi="Calibri" w:cs="Calibri"/>
          <w:b/>
          <w:sz w:val="44"/>
          <w:szCs w:val="44"/>
        </w:rPr>
        <w:t xml:space="preserve"> </w:t>
      </w:r>
      <w:r>
        <w:rPr>
          <w:rFonts w:ascii="Calibri" w:eastAsia="Calibri" w:hAnsi="Calibri" w:cs="Calibri"/>
          <w:b/>
          <w:w w:val="99"/>
          <w:sz w:val="44"/>
          <w:szCs w:val="44"/>
        </w:rPr>
        <w:t>Capstone</w:t>
      </w:r>
    </w:p>
    <w:p w14:paraId="085BD743" w14:textId="77777777" w:rsidR="00AD456F" w:rsidRDefault="00AD456F">
      <w:pPr>
        <w:spacing w:line="200" w:lineRule="exact"/>
      </w:pPr>
    </w:p>
    <w:p w14:paraId="465DD42C" w14:textId="77777777" w:rsidR="00AD456F" w:rsidRDefault="00AD456F">
      <w:pPr>
        <w:spacing w:before="9" w:line="220" w:lineRule="exact"/>
        <w:rPr>
          <w:sz w:val="22"/>
          <w:szCs w:val="22"/>
        </w:rPr>
      </w:pPr>
    </w:p>
    <w:p w14:paraId="18A1639E" w14:textId="77777777" w:rsidR="00AD456F" w:rsidRDefault="00BD0892">
      <w:pPr>
        <w:ind w:left="2506" w:right="2445"/>
        <w:jc w:val="center"/>
        <w:rPr>
          <w:rFonts w:ascii="Calibri" w:eastAsia="Calibri" w:hAnsi="Calibri" w:cs="Calibri"/>
          <w:sz w:val="28"/>
          <w:szCs w:val="28"/>
        </w:rPr>
      </w:pPr>
      <w:r>
        <w:rPr>
          <w:rFonts w:ascii="Calibri" w:eastAsia="Calibri" w:hAnsi="Calibri" w:cs="Calibri"/>
          <w:b/>
          <w:sz w:val="28"/>
          <w:szCs w:val="28"/>
        </w:rPr>
        <w:t>IBM Applied Data Science Capstone</w:t>
      </w:r>
    </w:p>
    <w:p w14:paraId="027770C1" w14:textId="77777777" w:rsidR="00AD456F" w:rsidRDefault="00AD456F">
      <w:pPr>
        <w:spacing w:line="200" w:lineRule="exact"/>
      </w:pPr>
    </w:p>
    <w:p w14:paraId="3B2D531C" w14:textId="77777777" w:rsidR="00AD456F" w:rsidRDefault="00AD456F">
      <w:pPr>
        <w:spacing w:line="200" w:lineRule="exact"/>
      </w:pPr>
    </w:p>
    <w:p w14:paraId="54DA3F73" w14:textId="77777777" w:rsidR="00AD456F" w:rsidRDefault="00AD456F">
      <w:pPr>
        <w:spacing w:line="200" w:lineRule="exact"/>
      </w:pPr>
    </w:p>
    <w:p w14:paraId="53C10D4C" w14:textId="77777777" w:rsidR="00AD456F" w:rsidRDefault="00AD456F">
      <w:pPr>
        <w:spacing w:line="200" w:lineRule="exact"/>
      </w:pPr>
    </w:p>
    <w:p w14:paraId="3027F361" w14:textId="77777777" w:rsidR="00AD456F" w:rsidRDefault="00AD456F">
      <w:pPr>
        <w:spacing w:before="4" w:line="200" w:lineRule="exact"/>
      </w:pPr>
    </w:p>
    <w:p w14:paraId="07B090C1" w14:textId="77777777" w:rsidR="00AD456F" w:rsidRDefault="00BD0892">
      <w:pPr>
        <w:ind w:left="265" w:right="207"/>
        <w:jc w:val="center"/>
        <w:rPr>
          <w:rFonts w:ascii="Calibri" w:eastAsia="Calibri" w:hAnsi="Calibri" w:cs="Calibri"/>
          <w:sz w:val="36"/>
          <w:szCs w:val="36"/>
        </w:rPr>
      </w:pPr>
      <w:r>
        <w:rPr>
          <w:rFonts w:ascii="Calibri" w:eastAsia="Calibri" w:hAnsi="Calibri" w:cs="Calibri"/>
          <w:b/>
          <w:i/>
          <w:sz w:val="36"/>
          <w:szCs w:val="36"/>
        </w:rPr>
        <w:t>Opening a New Shopping Mall in Kuala Lumpur, Malaysia</w:t>
      </w:r>
    </w:p>
    <w:p w14:paraId="1BADFEA7" w14:textId="77777777" w:rsidR="00AD456F" w:rsidRDefault="00AD456F">
      <w:pPr>
        <w:spacing w:line="200" w:lineRule="exact"/>
      </w:pPr>
    </w:p>
    <w:p w14:paraId="7D0F0B88" w14:textId="77777777" w:rsidR="00AD456F" w:rsidRDefault="00AD456F">
      <w:pPr>
        <w:spacing w:line="200" w:lineRule="exact"/>
      </w:pPr>
    </w:p>
    <w:p w14:paraId="453A4975" w14:textId="77777777" w:rsidR="00AD456F" w:rsidRDefault="00AD456F">
      <w:pPr>
        <w:spacing w:line="200" w:lineRule="exact"/>
      </w:pPr>
    </w:p>
    <w:p w14:paraId="1DCF03C7" w14:textId="5E3D089A" w:rsidR="00AD456F" w:rsidRDefault="00AD456F" w:rsidP="000168D4">
      <w:pPr>
        <w:ind w:right="3516"/>
        <w:rPr>
          <w:rFonts w:ascii="Calibri" w:eastAsia="Calibri" w:hAnsi="Calibri" w:cs="Calibri"/>
          <w:sz w:val="28"/>
          <w:szCs w:val="28"/>
        </w:rPr>
      </w:pPr>
    </w:p>
    <w:p w14:paraId="29D09D72" w14:textId="77777777" w:rsidR="00AD456F" w:rsidRDefault="00AD456F">
      <w:pPr>
        <w:spacing w:line="120" w:lineRule="exact"/>
        <w:rPr>
          <w:sz w:val="13"/>
          <w:szCs w:val="13"/>
        </w:rPr>
      </w:pPr>
    </w:p>
    <w:p w14:paraId="4334E213" w14:textId="77777777" w:rsidR="00AD456F" w:rsidRDefault="00AD456F">
      <w:pPr>
        <w:spacing w:line="200" w:lineRule="exact"/>
      </w:pPr>
    </w:p>
    <w:p w14:paraId="5ED1CD90" w14:textId="43A802BD" w:rsidR="00AD456F" w:rsidRDefault="00AD456F">
      <w:pPr>
        <w:ind w:left="3818" w:right="3760"/>
        <w:jc w:val="center"/>
        <w:rPr>
          <w:rFonts w:ascii="Calibri" w:eastAsia="Calibri" w:hAnsi="Calibri" w:cs="Calibri"/>
          <w:sz w:val="28"/>
          <w:szCs w:val="28"/>
        </w:rPr>
      </w:pPr>
    </w:p>
    <w:p w14:paraId="31C80546" w14:textId="77777777" w:rsidR="00AD456F" w:rsidRDefault="00AD456F">
      <w:pPr>
        <w:spacing w:line="200" w:lineRule="exact"/>
      </w:pPr>
    </w:p>
    <w:p w14:paraId="617F20D9" w14:textId="77777777" w:rsidR="00AD456F" w:rsidRDefault="00AD456F">
      <w:pPr>
        <w:spacing w:line="200" w:lineRule="exact"/>
      </w:pPr>
    </w:p>
    <w:p w14:paraId="651C1D8A" w14:textId="77777777" w:rsidR="00AD456F" w:rsidRDefault="00AD456F">
      <w:pPr>
        <w:spacing w:line="200" w:lineRule="exact"/>
      </w:pPr>
    </w:p>
    <w:p w14:paraId="02A628E1" w14:textId="77777777" w:rsidR="00AD456F" w:rsidRDefault="00AD456F">
      <w:pPr>
        <w:spacing w:line="200" w:lineRule="exact"/>
      </w:pPr>
    </w:p>
    <w:p w14:paraId="3B7AE8E0" w14:textId="77777777" w:rsidR="00AD456F" w:rsidRDefault="00AD456F">
      <w:pPr>
        <w:spacing w:before="8" w:line="200" w:lineRule="exact"/>
      </w:pPr>
    </w:p>
    <w:p w14:paraId="7544A880" w14:textId="77777777" w:rsidR="00AD456F" w:rsidRDefault="00BD0892">
      <w:pPr>
        <w:ind w:left="100"/>
        <w:sectPr w:rsidR="00AD456F">
          <w:footerReference w:type="default" r:id="rId7"/>
          <w:pgSz w:w="11920" w:h="16840"/>
          <w:pgMar w:top="1420" w:right="1400" w:bottom="280" w:left="1340" w:header="0" w:footer="1000" w:gutter="0"/>
          <w:pgNumType w:start="1"/>
          <w:cols w:space="720"/>
        </w:sectPr>
      </w:pPr>
      <w:r>
        <w:pict w14:anchorId="504029A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8.2pt;height:252pt">
            <v:imagedata r:id="rId8" o:title=""/>
          </v:shape>
        </w:pict>
      </w:r>
    </w:p>
    <w:p w14:paraId="66012026" w14:textId="77777777" w:rsidR="00AD456F" w:rsidRDefault="00AD456F">
      <w:pPr>
        <w:spacing w:before="8" w:line="160" w:lineRule="exact"/>
        <w:rPr>
          <w:sz w:val="16"/>
          <w:szCs w:val="16"/>
        </w:rPr>
      </w:pPr>
    </w:p>
    <w:p w14:paraId="543B3023" w14:textId="77777777" w:rsidR="00AD456F" w:rsidRDefault="00AD456F">
      <w:pPr>
        <w:spacing w:line="200" w:lineRule="exact"/>
      </w:pPr>
    </w:p>
    <w:p w14:paraId="7DB2A2DA" w14:textId="77777777" w:rsidR="00AD456F" w:rsidRDefault="00BD0892">
      <w:pPr>
        <w:spacing w:before="12" w:line="360" w:lineRule="auto"/>
        <w:ind w:left="100" w:right="72"/>
        <w:rPr>
          <w:rFonts w:ascii="Calibri" w:eastAsia="Calibri" w:hAnsi="Calibri" w:cs="Calibri"/>
          <w:sz w:val="22"/>
          <w:szCs w:val="22"/>
        </w:rPr>
      </w:pPr>
      <w:r>
        <w:rPr>
          <w:rFonts w:ascii="Calibri" w:eastAsia="Calibri" w:hAnsi="Calibri" w:cs="Calibri"/>
          <w:sz w:val="22"/>
          <w:szCs w:val="22"/>
        </w:rPr>
        <w:t>For many shoppers, visiting shopping malls is a great way to relax and enjoy themselves during weekends and holidays. They can do grocery shopping, dine at restaurants, shop at the various fashion outlets, watch movies and perform many more activities. Sho</w:t>
      </w:r>
      <w:r>
        <w:rPr>
          <w:rFonts w:ascii="Calibri" w:eastAsia="Calibri" w:hAnsi="Calibri" w:cs="Calibri"/>
          <w:sz w:val="22"/>
          <w:szCs w:val="22"/>
        </w:rPr>
        <w:t>pping malls are like a one-stop destination for all types of shoppers. For retailers, the central location and the large crowd at the shopping malls provides a great distribution channel to market their products and services. Property developers are also t</w:t>
      </w:r>
      <w:r>
        <w:rPr>
          <w:rFonts w:ascii="Calibri" w:eastAsia="Calibri" w:hAnsi="Calibri" w:cs="Calibri"/>
          <w:sz w:val="22"/>
          <w:szCs w:val="22"/>
        </w:rPr>
        <w:t>aking advantage of this trend to build more shopping malls to cater to the demand. As a result, there are many shopping malls in the city of Kuala Lumpur and many more are being built. Opening shopping malls allows property developers to earn consistent re</w:t>
      </w:r>
      <w:r>
        <w:rPr>
          <w:rFonts w:ascii="Calibri" w:eastAsia="Calibri" w:hAnsi="Calibri" w:cs="Calibri"/>
          <w:sz w:val="22"/>
          <w:szCs w:val="22"/>
        </w:rPr>
        <w:t>ntal income.  Of course, as with any business decision, opening a new shopping mall requires serious consideration and is a lot more complicated than it seems. Particularly, the location of the shopping mall is one of the most important decisions that will</w:t>
      </w:r>
      <w:r>
        <w:rPr>
          <w:rFonts w:ascii="Calibri" w:eastAsia="Calibri" w:hAnsi="Calibri" w:cs="Calibri"/>
          <w:sz w:val="22"/>
          <w:szCs w:val="22"/>
        </w:rPr>
        <w:t xml:space="preserve"> determine whether the mall will be a success or a failure.</w:t>
      </w:r>
    </w:p>
    <w:p w14:paraId="491E73DD" w14:textId="77777777" w:rsidR="00AD456F" w:rsidRDefault="00AD456F">
      <w:pPr>
        <w:spacing w:before="7" w:line="140" w:lineRule="exact"/>
        <w:rPr>
          <w:sz w:val="14"/>
          <w:szCs w:val="14"/>
        </w:rPr>
      </w:pPr>
    </w:p>
    <w:p w14:paraId="304FCA11" w14:textId="77777777" w:rsidR="00AD456F" w:rsidRDefault="00AD456F">
      <w:pPr>
        <w:spacing w:line="200" w:lineRule="exact"/>
      </w:pPr>
    </w:p>
    <w:p w14:paraId="0007AD6B" w14:textId="77777777" w:rsidR="00AD456F" w:rsidRDefault="00AD456F">
      <w:pPr>
        <w:spacing w:line="200" w:lineRule="exact"/>
      </w:pPr>
    </w:p>
    <w:p w14:paraId="4194A109" w14:textId="77777777" w:rsidR="00AD456F" w:rsidRDefault="00AD456F">
      <w:pPr>
        <w:spacing w:line="200" w:lineRule="exact"/>
      </w:pPr>
    </w:p>
    <w:p w14:paraId="7DF2B4D4" w14:textId="77777777" w:rsidR="00AD456F" w:rsidRDefault="00BD0892">
      <w:pPr>
        <w:ind w:left="100"/>
        <w:rPr>
          <w:rFonts w:ascii="Calibri" w:eastAsia="Calibri" w:hAnsi="Calibri" w:cs="Calibri"/>
          <w:sz w:val="22"/>
          <w:szCs w:val="22"/>
        </w:rPr>
      </w:pPr>
      <w:r>
        <w:rPr>
          <w:rFonts w:ascii="Calibri" w:eastAsia="Calibri" w:hAnsi="Calibri" w:cs="Calibri"/>
          <w:b/>
          <w:sz w:val="22"/>
          <w:szCs w:val="22"/>
        </w:rPr>
        <w:t>Business Problem</w:t>
      </w:r>
    </w:p>
    <w:p w14:paraId="63101955" w14:textId="77777777" w:rsidR="00AD456F" w:rsidRDefault="00AD456F">
      <w:pPr>
        <w:spacing w:before="13" w:line="280" w:lineRule="exact"/>
        <w:rPr>
          <w:sz w:val="28"/>
          <w:szCs w:val="28"/>
        </w:rPr>
      </w:pPr>
    </w:p>
    <w:p w14:paraId="7BA8B681" w14:textId="77777777" w:rsidR="00AD456F" w:rsidRDefault="00BD0892">
      <w:pPr>
        <w:spacing w:line="360" w:lineRule="auto"/>
        <w:ind w:left="100" w:right="276"/>
        <w:rPr>
          <w:rFonts w:ascii="Calibri" w:eastAsia="Calibri" w:hAnsi="Calibri" w:cs="Calibri"/>
          <w:sz w:val="22"/>
          <w:szCs w:val="22"/>
        </w:rPr>
      </w:pPr>
      <w:r>
        <w:rPr>
          <w:rFonts w:ascii="Calibri" w:eastAsia="Calibri" w:hAnsi="Calibri" w:cs="Calibri"/>
          <w:sz w:val="22"/>
          <w:szCs w:val="22"/>
        </w:rPr>
        <w:t xml:space="preserve">The objective of this capstone project is to </w:t>
      </w:r>
      <w:proofErr w:type="spellStart"/>
      <w:r>
        <w:rPr>
          <w:rFonts w:ascii="Calibri" w:eastAsia="Calibri" w:hAnsi="Calibri" w:cs="Calibri"/>
          <w:sz w:val="22"/>
          <w:szCs w:val="22"/>
        </w:rPr>
        <w:t>analyse</w:t>
      </w:r>
      <w:proofErr w:type="spellEnd"/>
      <w:r>
        <w:rPr>
          <w:rFonts w:ascii="Calibri" w:eastAsia="Calibri" w:hAnsi="Calibri" w:cs="Calibri"/>
          <w:sz w:val="22"/>
          <w:szCs w:val="22"/>
        </w:rPr>
        <w:t xml:space="preserve"> and select the best locations in the city of Kuala Lumpur, Malaysia to open a new shopping mall. Using data science metho</w:t>
      </w:r>
      <w:r>
        <w:rPr>
          <w:rFonts w:ascii="Calibri" w:eastAsia="Calibri" w:hAnsi="Calibri" w:cs="Calibri"/>
          <w:sz w:val="22"/>
          <w:szCs w:val="22"/>
        </w:rPr>
        <w:t>dology and machine learning techniques like clustering, this project aims to provide solutions to answer the business question: In the city of Kuala Lumpur, Malaysia, if a property developer is looking to open a new shopping mall, where would you recommend</w:t>
      </w:r>
      <w:r>
        <w:rPr>
          <w:rFonts w:ascii="Calibri" w:eastAsia="Calibri" w:hAnsi="Calibri" w:cs="Calibri"/>
          <w:sz w:val="22"/>
          <w:szCs w:val="22"/>
        </w:rPr>
        <w:t xml:space="preserve"> that they open it?</w:t>
      </w:r>
    </w:p>
    <w:p w14:paraId="126E70E5" w14:textId="77777777" w:rsidR="00AD456F" w:rsidRDefault="00AD456F">
      <w:pPr>
        <w:spacing w:before="7" w:line="140" w:lineRule="exact"/>
        <w:rPr>
          <w:sz w:val="14"/>
          <w:szCs w:val="14"/>
        </w:rPr>
      </w:pPr>
    </w:p>
    <w:p w14:paraId="31EDC8C0" w14:textId="77777777" w:rsidR="00AD456F" w:rsidRDefault="00AD456F">
      <w:pPr>
        <w:spacing w:line="200" w:lineRule="exact"/>
      </w:pPr>
    </w:p>
    <w:p w14:paraId="0A3B3323" w14:textId="77777777" w:rsidR="00AD456F" w:rsidRDefault="00AD456F">
      <w:pPr>
        <w:spacing w:line="200" w:lineRule="exact"/>
      </w:pPr>
    </w:p>
    <w:p w14:paraId="1C2580D6" w14:textId="77777777" w:rsidR="00AD456F" w:rsidRDefault="00AD456F">
      <w:pPr>
        <w:spacing w:line="200" w:lineRule="exact"/>
      </w:pPr>
    </w:p>
    <w:p w14:paraId="65CC5148" w14:textId="77777777" w:rsidR="00AD456F" w:rsidRDefault="00BD0892">
      <w:pPr>
        <w:ind w:left="100"/>
        <w:rPr>
          <w:rFonts w:ascii="Calibri" w:eastAsia="Calibri" w:hAnsi="Calibri" w:cs="Calibri"/>
          <w:sz w:val="22"/>
          <w:szCs w:val="22"/>
        </w:rPr>
      </w:pPr>
      <w:r>
        <w:rPr>
          <w:rFonts w:ascii="Calibri" w:eastAsia="Calibri" w:hAnsi="Calibri" w:cs="Calibri"/>
          <w:b/>
          <w:sz w:val="22"/>
          <w:szCs w:val="22"/>
        </w:rPr>
        <w:t>Target Audience of this project</w:t>
      </w:r>
    </w:p>
    <w:p w14:paraId="6A571231" w14:textId="77777777" w:rsidR="00AD456F" w:rsidRDefault="00AD456F">
      <w:pPr>
        <w:spacing w:before="13" w:line="280" w:lineRule="exact"/>
        <w:rPr>
          <w:sz w:val="28"/>
          <w:szCs w:val="28"/>
        </w:rPr>
      </w:pPr>
    </w:p>
    <w:p w14:paraId="2961D63E" w14:textId="77777777" w:rsidR="00AD456F" w:rsidRDefault="00BD0892">
      <w:pPr>
        <w:spacing w:line="360" w:lineRule="auto"/>
        <w:ind w:left="100" w:right="160"/>
        <w:rPr>
          <w:rFonts w:ascii="Calibri" w:eastAsia="Calibri" w:hAnsi="Calibri" w:cs="Calibri"/>
          <w:sz w:val="22"/>
          <w:szCs w:val="22"/>
        </w:rPr>
      </w:pPr>
      <w:r>
        <w:rPr>
          <w:rFonts w:ascii="Calibri" w:eastAsia="Calibri" w:hAnsi="Calibri" w:cs="Calibri"/>
          <w:sz w:val="22"/>
          <w:szCs w:val="22"/>
        </w:rPr>
        <w:t>This project is particularly useful to property developers and investors looking to open or invest in new shopping malls in the capital city of Malaysia i.e. Kuala Lumpur. This project is timely as t</w:t>
      </w:r>
      <w:r>
        <w:rPr>
          <w:rFonts w:ascii="Calibri" w:eastAsia="Calibri" w:hAnsi="Calibri" w:cs="Calibri"/>
          <w:sz w:val="22"/>
          <w:szCs w:val="22"/>
        </w:rPr>
        <w:t>he city is currently suffering from oversupply of shopping malls. Data from the National Property</w:t>
      </w:r>
    </w:p>
    <w:p w14:paraId="2964C657" w14:textId="77777777" w:rsidR="00AD456F" w:rsidRDefault="00BD0892">
      <w:pPr>
        <w:spacing w:before="25" w:line="359" w:lineRule="auto"/>
        <w:ind w:left="100" w:right="70"/>
        <w:rPr>
          <w:rFonts w:ascii="Calibri" w:eastAsia="Calibri" w:hAnsi="Calibri" w:cs="Calibri"/>
          <w:sz w:val="22"/>
          <w:szCs w:val="22"/>
        </w:rPr>
        <w:sectPr w:rsidR="00AD456F">
          <w:headerReference w:type="default" r:id="rId9"/>
          <w:pgSz w:w="11920" w:h="16840"/>
          <w:pgMar w:top="1860" w:right="1340" w:bottom="280" w:left="1340" w:header="1514" w:footer="1000" w:gutter="0"/>
          <w:cols w:space="720"/>
        </w:sectPr>
      </w:pPr>
      <w:r>
        <w:rPr>
          <w:rFonts w:ascii="Calibri" w:eastAsia="Calibri" w:hAnsi="Calibri" w:cs="Calibri"/>
          <w:sz w:val="22"/>
          <w:szCs w:val="22"/>
        </w:rPr>
        <w:t>Information Centre (NAPIC) released last year showed that an additional 15 per cent will be added to existing mall space, and the agency predicted that total occupancy may dip below 86 per cent. The local newspaper The Malay Mail also reported in March las</w:t>
      </w:r>
      <w:r>
        <w:rPr>
          <w:rFonts w:ascii="Calibri" w:eastAsia="Calibri" w:hAnsi="Calibri" w:cs="Calibri"/>
          <w:sz w:val="22"/>
          <w:szCs w:val="22"/>
        </w:rPr>
        <w:t>t year that the true occupancy rates in malls may be as low as 40 per cent in some areas, quoting a Financial Times (FT) article cataloguing the country's continued obsession with building more shopping space despite chronic oversupply.</w:t>
      </w:r>
    </w:p>
    <w:p w14:paraId="1A19CBD4" w14:textId="77777777" w:rsidR="00AD456F" w:rsidRDefault="00AD456F">
      <w:pPr>
        <w:spacing w:before="8" w:line="160" w:lineRule="exact"/>
        <w:rPr>
          <w:sz w:val="16"/>
          <w:szCs w:val="16"/>
        </w:rPr>
      </w:pPr>
    </w:p>
    <w:p w14:paraId="6AAD3DC8" w14:textId="77777777" w:rsidR="00AD456F" w:rsidRDefault="00AD456F">
      <w:pPr>
        <w:spacing w:line="200" w:lineRule="exact"/>
      </w:pPr>
    </w:p>
    <w:p w14:paraId="13282396" w14:textId="77777777" w:rsidR="00AD456F" w:rsidRDefault="00BD0892">
      <w:pPr>
        <w:spacing w:before="12"/>
        <w:ind w:left="100"/>
        <w:rPr>
          <w:rFonts w:ascii="Calibri" w:eastAsia="Calibri" w:hAnsi="Calibri" w:cs="Calibri"/>
          <w:sz w:val="22"/>
          <w:szCs w:val="22"/>
        </w:rPr>
      </w:pPr>
      <w:r>
        <w:rPr>
          <w:rFonts w:ascii="Calibri" w:eastAsia="Calibri" w:hAnsi="Calibri" w:cs="Calibri"/>
          <w:b/>
          <w:sz w:val="22"/>
          <w:szCs w:val="22"/>
        </w:rPr>
        <w:t>To solve the prob</w:t>
      </w:r>
      <w:r>
        <w:rPr>
          <w:rFonts w:ascii="Calibri" w:eastAsia="Calibri" w:hAnsi="Calibri" w:cs="Calibri"/>
          <w:b/>
          <w:sz w:val="22"/>
          <w:szCs w:val="22"/>
        </w:rPr>
        <w:t>lem, we will need the following data:</w:t>
      </w:r>
    </w:p>
    <w:p w14:paraId="05E9E3A0" w14:textId="77777777" w:rsidR="00AD456F" w:rsidRDefault="00AD456F">
      <w:pPr>
        <w:spacing w:before="20" w:line="280" w:lineRule="exact"/>
        <w:rPr>
          <w:sz w:val="28"/>
          <w:szCs w:val="28"/>
        </w:rPr>
      </w:pPr>
    </w:p>
    <w:p w14:paraId="78CE1217" w14:textId="77777777" w:rsidR="00AD456F" w:rsidRDefault="00BD0892">
      <w:pPr>
        <w:tabs>
          <w:tab w:val="left" w:pos="820"/>
        </w:tabs>
        <w:spacing w:line="357" w:lineRule="auto"/>
        <w:ind w:left="820" w:right="93" w:hanging="360"/>
        <w:rPr>
          <w:rFonts w:ascii="Calibri" w:eastAsia="Calibri" w:hAnsi="Calibri" w:cs="Calibri"/>
          <w:sz w:val="22"/>
          <w:szCs w:val="22"/>
        </w:rPr>
      </w:pPr>
      <w:r>
        <w:rPr>
          <w:rFonts w:ascii="Verdana" w:eastAsia="Verdana" w:hAnsi="Verdana" w:cs="Verdana"/>
          <w:sz w:val="22"/>
          <w:szCs w:val="22"/>
        </w:rPr>
        <w:t>•</w:t>
      </w:r>
      <w:r>
        <w:rPr>
          <w:rFonts w:ascii="Verdana" w:eastAsia="Verdana" w:hAnsi="Verdana" w:cs="Verdana"/>
          <w:sz w:val="22"/>
          <w:szCs w:val="22"/>
        </w:rPr>
        <w:tab/>
      </w:r>
      <w:r>
        <w:rPr>
          <w:rFonts w:ascii="Calibri" w:eastAsia="Calibri" w:hAnsi="Calibri" w:cs="Calibri"/>
          <w:sz w:val="22"/>
          <w:szCs w:val="22"/>
        </w:rPr>
        <w:t xml:space="preserve">List of </w:t>
      </w:r>
      <w:proofErr w:type="spellStart"/>
      <w:r>
        <w:rPr>
          <w:rFonts w:ascii="Calibri" w:eastAsia="Calibri" w:hAnsi="Calibri" w:cs="Calibri"/>
          <w:sz w:val="22"/>
          <w:szCs w:val="22"/>
        </w:rPr>
        <w:t>neighbourhoods</w:t>
      </w:r>
      <w:proofErr w:type="spellEnd"/>
      <w:r>
        <w:rPr>
          <w:rFonts w:ascii="Calibri" w:eastAsia="Calibri" w:hAnsi="Calibri" w:cs="Calibri"/>
          <w:sz w:val="22"/>
          <w:szCs w:val="22"/>
        </w:rPr>
        <w:t xml:space="preserve"> in Kuala Lumpur. This defines the scope of this </w:t>
      </w:r>
      <w:proofErr w:type="gramStart"/>
      <w:r>
        <w:rPr>
          <w:rFonts w:ascii="Calibri" w:eastAsia="Calibri" w:hAnsi="Calibri" w:cs="Calibri"/>
          <w:sz w:val="22"/>
          <w:szCs w:val="22"/>
        </w:rPr>
        <w:t>project</w:t>
      </w:r>
      <w:proofErr w:type="gramEnd"/>
      <w:r>
        <w:rPr>
          <w:rFonts w:ascii="Calibri" w:eastAsia="Calibri" w:hAnsi="Calibri" w:cs="Calibri"/>
          <w:sz w:val="22"/>
          <w:szCs w:val="22"/>
        </w:rPr>
        <w:t xml:space="preserve"> which is confined to the city of Kuala Lumpur, the capital city of the country of Malaysia in South East Asia.</w:t>
      </w:r>
    </w:p>
    <w:p w14:paraId="1498F990" w14:textId="77777777" w:rsidR="00AD456F" w:rsidRDefault="00BD0892">
      <w:pPr>
        <w:tabs>
          <w:tab w:val="left" w:pos="820"/>
        </w:tabs>
        <w:spacing w:before="31" w:line="357" w:lineRule="auto"/>
        <w:ind w:left="820" w:right="463" w:hanging="360"/>
        <w:rPr>
          <w:rFonts w:ascii="Calibri" w:eastAsia="Calibri" w:hAnsi="Calibri" w:cs="Calibri"/>
          <w:sz w:val="22"/>
          <w:szCs w:val="22"/>
        </w:rPr>
      </w:pPr>
      <w:r>
        <w:rPr>
          <w:rFonts w:ascii="Verdana" w:eastAsia="Verdana" w:hAnsi="Verdana" w:cs="Verdana"/>
          <w:sz w:val="22"/>
          <w:szCs w:val="22"/>
        </w:rPr>
        <w:t>•</w:t>
      </w:r>
      <w:r>
        <w:rPr>
          <w:rFonts w:ascii="Verdana" w:eastAsia="Verdana" w:hAnsi="Verdana" w:cs="Verdana"/>
          <w:sz w:val="22"/>
          <w:szCs w:val="22"/>
        </w:rPr>
        <w:tab/>
      </w:r>
      <w:r>
        <w:rPr>
          <w:rFonts w:ascii="Calibri" w:eastAsia="Calibri" w:hAnsi="Calibri" w:cs="Calibri"/>
          <w:sz w:val="22"/>
          <w:szCs w:val="22"/>
        </w:rPr>
        <w:t xml:space="preserve">Latitude and longitude coordinates of those </w:t>
      </w:r>
      <w:proofErr w:type="spellStart"/>
      <w:r>
        <w:rPr>
          <w:rFonts w:ascii="Calibri" w:eastAsia="Calibri" w:hAnsi="Calibri" w:cs="Calibri"/>
          <w:sz w:val="22"/>
          <w:szCs w:val="22"/>
        </w:rPr>
        <w:t>neighbourhoods</w:t>
      </w:r>
      <w:proofErr w:type="spellEnd"/>
      <w:r>
        <w:rPr>
          <w:rFonts w:ascii="Calibri" w:eastAsia="Calibri" w:hAnsi="Calibri" w:cs="Calibri"/>
          <w:sz w:val="22"/>
          <w:szCs w:val="22"/>
        </w:rPr>
        <w:t xml:space="preserve">. This is required in order to plot the map </w:t>
      </w:r>
      <w:proofErr w:type="gramStart"/>
      <w:r>
        <w:rPr>
          <w:rFonts w:ascii="Calibri" w:eastAsia="Calibri" w:hAnsi="Calibri" w:cs="Calibri"/>
          <w:sz w:val="22"/>
          <w:szCs w:val="22"/>
        </w:rPr>
        <w:t>and also</w:t>
      </w:r>
      <w:proofErr w:type="gramEnd"/>
      <w:r>
        <w:rPr>
          <w:rFonts w:ascii="Calibri" w:eastAsia="Calibri" w:hAnsi="Calibri" w:cs="Calibri"/>
          <w:sz w:val="22"/>
          <w:szCs w:val="22"/>
        </w:rPr>
        <w:t xml:space="preserve"> to get the venue data.</w:t>
      </w:r>
    </w:p>
    <w:p w14:paraId="4BAAD0DE" w14:textId="77777777" w:rsidR="00AD456F" w:rsidRDefault="00BD0892">
      <w:pPr>
        <w:tabs>
          <w:tab w:val="left" w:pos="820"/>
        </w:tabs>
        <w:spacing w:before="31" w:line="357" w:lineRule="auto"/>
        <w:ind w:left="820" w:right="473" w:hanging="360"/>
        <w:rPr>
          <w:rFonts w:ascii="Calibri" w:eastAsia="Calibri" w:hAnsi="Calibri" w:cs="Calibri"/>
          <w:sz w:val="22"/>
          <w:szCs w:val="22"/>
        </w:rPr>
      </w:pPr>
      <w:r>
        <w:rPr>
          <w:rFonts w:ascii="Verdana" w:eastAsia="Verdana" w:hAnsi="Verdana" w:cs="Verdana"/>
          <w:sz w:val="22"/>
          <w:szCs w:val="22"/>
        </w:rPr>
        <w:t>•</w:t>
      </w:r>
      <w:r>
        <w:rPr>
          <w:rFonts w:ascii="Verdana" w:eastAsia="Verdana" w:hAnsi="Verdana" w:cs="Verdana"/>
          <w:sz w:val="22"/>
          <w:szCs w:val="22"/>
        </w:rPr>
        <w:tab/>
      </w:r>
      <w:r>
        <w:rPr>
          <w:rFonts w:ascii="Calibri" w:eastAsia="Calibri" w:hAnsi="Calibri" w:cs="Calibri"/>
          <w:sz w:val="22"/>
          <w:szCs w:val="22"/>
        </w:rPr>
        <w:t xml:space="preserve">Venue data, particularly data related to shopping malls. We will use this data to perform clustering on the </w:t>
      </w:r>
      <w:proofErr w:type="spellStart"/>
      <w:r>
        <w:rPr>
          <w:rFonts w:ascii="Calibri" w:eastAsia="Calibri" w:hAnsi="Calibri" w:cs="Calibri"/>
          <w:sz w:val="22"/>
          <w:szCs w:val="22"/>
        </w:rPr>
        <w:t>neighbourhoo</w:t>
      </w:r>
      <w:r>
        <w:rPr>
          <w:rFonts w:ascii="Calibri" w:eastAsia="Calibri" w:hAnsi="Calibri" w:cs="Calibri"/>
          <w:sz w:val="22"/>
          <w:szCs w:val="22"/>
        </w:rPr>
        <w:t>ds</w:t>
      </w:r>
      <w:proofErr w:type="spellEnd"/>
      <w:r>
        <w:rPr>
          <w:rFonts w:ascii="Calibri" w:eastAsia="Calibri" w:hAnsi="Calibri" w:cs="Calibri"/>
          <w:sz w:val="22"/>
          <w:szCs w:val="22"/>
        </w:rPr>
        <w:t>.</w:t>
      </w:r>
    </w:p>
    <w:p w14:paraId="731BC064" w14:textId="77777777" w:rsidR="00AD456F" w:rsidRDefault="00AD456F">
      <w:pPr>
        <w:spacing w:before="9" w:line="140" w:lineRule="exact"/>
        <w:rPr>
          <w:sz w:val="14"/>
          <w:szCs w:val="14"/>
        </w:rPr>
      </w:pPr>
    </w:p>
    <w:p w14:paraId="0AB0C42D" w14:textId="77777777" w:rsidR="00AD456F" w:rsidRDefault="00AD456F">
      <w:pPr>
        <w:spacing w:line="200" w:lineRule="exact"/>
      </w:pPr>
    </w:p>
    <w:p w14:paraId="3A62B1F6" w14:textId="77777777" w:rsidR="00AD456F" w:rsidRDefault="00AD456F">
      <w:pPr>
        <w:spacing w:line="200" w:lineRule="exact"/>
      </w:pPr>
    </w:p>
    <w:p w14:paraId="77520C5F" w14:textId="77777777" w:rsidR="00AD456F" w:rsidRDefault="00AD456F">
      <w:pPr>
        <w:spacing w:line="200" w:lineRule="exact"/>
      </w:pPr>
    </w:p>
    <w:p w14:paraId="21B188D5" w14:textId="77777777" w:rsidR="00AD456F" w:rsidRDefault="00BD0892">
      <w:pPr>
        <w:ind w:left="100"/>
        <w:rPr>
          <w:rFonts w:ascii="Calibri" w:eastAsia="Calibri" w:hAnsi="Calibri" w:cs="Calibri"/>
          <w:sz w:val="22"/>
          <w:szCs w:val="22"/>
        </w:rPr>
      </w:pPr>
      <w:r>
        <w:rPr>
          <w:rFonts w:ascii="Calibri" w:eastAsia="Calibri" w:hAnsi="Calibri" w:cs="Calibri"/>
          <w:b/>
          <w:sz w:val="22"/>
          <w:szCs w:val="22"/>
        </w:rPr>
        <w:t>Sources of data and methods to extract them</w:t>
      </w:r>
    </w:p>
    <w:p w14:paraId="32DB11A5" w14:textId="77777777" w:rsidR="00AD456F" w:rsidRDefault="00AD456F">
      <w:pPr>
        <w:spacing w:before="13" w:line="280" w:lineRule="exact"/>
        <w:rPr>
          <w:sz w:val="28"/>
          <w:szCs w:val="28"/>
        </w:rPr>
      </w:pPr>
    </w:p>
    <w:p w14:paraId="1940BE9C" w14:textId="77777777" w:rsidR="00AD456F" w:rsidRDefault="00BD0892">
      <w:pPr>
        <w:spacing w:line="360" w:lineRule="auto"/>
        <w:ind w:left="100" w:right="69"/>
        <w:rPr>
          <w:rFonts w:ascii="Calibri" w:eastAsia="Calibri" w:hAnsi="Calibri" w:cs="Calibri"/>
          <w:sz w:val="22"/>
          <w:szCs w:val="22"/>
        </w:rPr>
      </w:pPr>
      <w:r>
        <w:rPr>
          <w:rFonts w:ascii="Calibri" w:eastAsia="Calibri" w:hAnsi="Calibri" w:cs="Calibri"/>
          <w:sz w:val="22"/>
          <w:szCs w:val="22"/>
        </w:rPr>
        <w:t>This Wikipedia page (</w:t>
      </w:r>
      <w:hyperlink r:id="rId10">
        <w:r>
          <w:rPr>
            <w:rFonts w:ascii="Calibri" w:eastAsia="Calibri" w:hAnsi="Calibri" w:cs="Calibri"/>
            <w:color w:val="0462C1"/>
            <w:sz w:val="22"/>
            <w:szCs w:val="22"/>
            <w:u w:val="single" w:color="0462C1"/>
          </w:rPr>
          <w:t>https://en.wikipedia.org/wiki/Category:Suburbs_in_Kuala_Lumpur</w:t>
        </w:r>
        <w:r>
          <w:rPr>
            <w:rFonts w:ascii="Calibri" w:eastAsia="Calibri" w:hAnsi="Calibri" w:cs="Calibri"/>
            <w:color w:val="000000"/>
            <w:sz w:val="22"/>
            <w:szCs w:val="22"/>
          </w:rPr>
          <w:t>) contains a</w:t>
        </w:r>
      </w:hyperlink>
      <w:r>
        <w:rPr>
          <w:rFonts w:ascii="Calibri" w:eastAsia="Calibri" w:hAnsi="Calibri" w:cs="Calibri"/>
          <w:color w:val="000000"/>
          <w:sz w:val="22"/>
          <w:szCs w:val="22"/>
        </w:rPr>
        <w:t xml:space="preserve"> list of </w:t>
      </w:r>
      <w:proofErr w:type="spellStart"/>
      <w:r>
        <w:rPr>
          <w:rFonts w:ascii="Calibri" w:eastAsia="Calibri" w:hAnsi="Calibri" w:cs="Calibri"/>
          <w:color w:val="000000"/>
          <w:sz w:val="22"/>
          <w:szCs w:val="22"/>
        </w:rPr>
        <w:t>neighbourhoods</w:t>
      </w:r>
      <w:proofErr w:type="spellEnd"/>
      <w:r>
        <w:rPr>
          <w:rFonts w:ascii="Calibri" w:eastAsia="Calibri" w:hAnsi="Calibri" w:cs="Calibri"/>
          <w:color w:val="000000"/>
          <w:sz w:val="22"/>
          <w:szCs w:val="22"/>
        </w:rPr>
        <w:t xml:space="preserve"> in Kuala Lumpur, with a total of 70 </w:t>
      </w:r>
      <w:proofErr w:type="spellStart"/>
      <w:r>
        <w:rPr>
          <w:rFonts w:ascii="Calibri" w:eastAsia="Calibri" w:hAnsi="Calibri" w:cs="Calibri"/>
          <w:color w:val="000000"/>
          <w:sz w:val="22"/>
          <w:szCs w:val="22"/>
        </w:rPr>
        <w:t>neighbourhoods</w:t>
      </w:r>
      <w:proofErr w:type="spellEnd"/>
      <w:r>
        <w:rPr>
          <w:rFonts w:ascii="Calibri" w:eastAsia="Calibri" w:hAnsi="Calibri" w:cs="Calibri"/>
          <w:color w:val="000000"/>
          <w:sz w:val="22"/>
          <w:szCs w:val="22"/>
        </w:rPr>
        <w:t xml:space="preserve">. We will use web scraping techniques to extract the data from the Wikipedia page, with the help of Python requests and </w:t>
      </w:r>
      <w:proofErr w:type="spellStart"/>
      <w:r>
        <w:rPr>
          <w:rFonts w:ascii="Calibri" w:eastAsia="Calibri" w:hAnsi="Calibri" w:cs="Calibri"/>
          <w:color w:val="000000"/>
          <w:sz w:val="22"/>
          <w:szCs w:val="22"/>
        </w:rPr>
        <w:t>beautifulsoup</w:t>
      </w:r>
      <w:proofErr w:type="spellEnd"/>
      <w:r>
        <w:rPr>
          <w:rFonts w:ascii="Calibri" w:eastAsia="Calibri" w:hAnsi="Calibri" w:cs="Calibri"/>
          <w:color w:val="000000"/>
          <w:sz w:val="22"/>
          <w:szCs w:val="22"/>
        </w:rPr>
        <w:t xml:space="preserve"> packages. Then we will get the geographical coor</w:t>
      </w:r>
      <w:r>
        <w:rPr>
          <w:rFonts w:ascii="Calibri" w:eastAsia="Calibri" w:hAnsi="Calibri" w:cs="Calibri"/>
          <w:color w:val="000000"/>
          <w:sz w:val="22"/>
          <w:szCs w:val="22"/>
        </w:rPr>
        <w:t xml:space="preserve">dinates of the </w:t>
      </w:r>
      <w:proofErr w:type="spellStart"/>
      <w:r>
        <w:rPr>
          <w:rFonts w:ascii="Calibri" w:eastAsia="Calibri" w:hAnsi="Calibri" w:cs="Calibri"/>
          <w:color w:val="000000"/>
          <w:sz w:val="22"/>
          <w:szCs w:val="22"/>
        </w:rPr>
        <w:t>neighbourhoods</w:t>
      </w:r>
      <w:proofErr w:type="spellEnd"/>
      <w:r>
        <w:rPr>
          <w:rFonts w:ascii="Calibri" w:eastAsia="Calibri" w:hAnsi="Calibri" w:cs="Calibri"/>
          <w:color w:val="000000"/>
          <w:sz w:val="22"/>
          <w:szCs w:val="22"/>
        </w:rPr>
        <w:t xml:space="preserve"> using Python Geocoder package which will give us the latitude and longitude coordinates of the </w:t>
      </w:r>
      <w:proofErr w:type="spellStart"/>
      <w:r>
        <w:rPr>
          <w:rFonts w:ascii="Calibri" w:eastAsia="Calibri" w:hAnsi="Calibri" w:cs="Calibri"/>
          <w:color w:val="000000"/>
          <w:sz w:val="22"/>
          <w:szCs w:val="22"/>
        </w:rPr>
        <w:t>neighbourhoods</w:t>
      </w:r>
      <w:proofErr w:type="spellEnd"/>
      <w:r>
        <w:rPr>
          <w:rFonts w:ascii="Calibri" w:eastAsia="Calibri" w:hAnsi="Calibri" w:cs="Calibri"/>
          <w:color w:val="000000"/>
          <w:sz w:val="22"/>
          <w:szCs w:val="22"/>
        </w:rPr>
        <w:t>.</w:t>
      </w:r>
    </w:p>
    <w:p w14:paraId="63DD2E14" w14:textId="77777777" w:rsidR="00AD456F" w:rsidRDefault="00AD456F">
      <w:pPr>
        <w:spacing w:before="5" w:line="180" w:lineRule="exact"/>
        <w:rPr>
          <w:sz w:val="18"/>
          <w:szCs w:val="18"/>
        </w:rPr>
      </w:pPr>
    </w:p>
    <w:p w14:paraId="373D9314" w14:textId="77777777" w:rsidR="00AD456F" w:rsidRDefault="00BD0892">
      <w:pPr>
        <w:spacing w:line="360" w:lineRule="auto"/>
        <w:ind w:left="100" w:right="170"/>
        <w:rPr>
          <w:rFonts w:ascii="Calibri" w:eastAsia="Calibri" w:hAnsi="Calibri" w:cs="Calibri"/>
          <w:sz w:val="22"/>
          <w:szCs w:val="22"/>
        </w:rPr>
      </w:pPr>
      <w:r>
        <w:rPr>
          <w:rFonts w:ascii="Calibri" w:eastAsia="Calibri" w:hAnsi="Calibri" w:cs="Calibri"/>
          <w:sz w:val="22"/>
          <w:szCs w:val="22"/>
        </w:rPr>
        <w:t xml:space="preserve">After that, we will use Foursquare API to get the venue data for those </w:t>
      </w:r>
      <w:proofErr w:type="spellStart"/>
      <w:r>
        <w:rPr>
          <w:rFonts w:ascii="Calibri" w:eastAsia="Calibri" w:hAnsi="Calibri" w:cs="Calibri"/>
          <w:sz w:val="22"/>
          <w:szCs w:val="22"/>
        </w:rPr>
        <w:t>neighbourhoods</w:t>
      </w:r>
      <w:proofErr w:type="spellEnd"/>
      <w:r>
        <w:rPr>
          <w:rFonts w:ascii="Calibri" w:eastAsia="Calibri" w:hAnsi="Calibri" w:cs="Calibri"/>
          <w:sz w:val="22"/>
          <w:szCs w:val="22"/>
        </w:rPr>
        <w:t>. Foursquare has one of the l</w:t>
      </w:r>
      <w:r>
        <w:rPr>
          <w:rFonts w:ascii="Calibri" w:eastAsia="Calibri" w:hAnsi="Calibri" w:cs="Calibri"/>
          <w:sz w:val="22"/>
          <w:szCs w:val="22"/>
        </w:rPr>
        <w:t xml:space="preserve">argest </w:t>
      </w:r>
      <w:proofErr w:type="gramStart"/>
      <w:r>
        <w:rPr>
          <w:rFonts w:ascii="Calibri" w:eastAsia="Calibri" w:hAnsi="Calibri" w:cs="Calibri"/>
          <w:sz w:val="22"/>
          <w:szCs w:val="22"/>
        </w:rPr>
        <w:t>database</w:t>
      </w:r>
      <w:proofErr w:type="gramEnd"/>
      <w:r>
        <w:rPr>
          <w:rFonts w:ascii="Calibri" w:eastAsia="Calibri" w:hAnsi="Calibri" w:cs="Calibri"/>
          <w:sz w:val="22"/>
          <w:szCs w:val="22"/>
        </w:rPr>
        <w:t xml:space="preserve"> of 105+ million places and is used by over 125,000 developers. Foursquare API will provide many categories of the venue data, we are particularly interested in the Shopping Mall category in order to help us to solve the business problem put</w:t>
      </w:r>
      <w:r>
        <w:rPr>
          <w:rFonts w:ascii="Calibri" w:eastAsia="Calibri" w:hAnsi="Calibri" w:cs="Calibri"/>
          <w:sz w:val="22"/>
          <w:szCs w:val="22"/>
        </w:rPr>
        <w:t xml:space="preserve"> forward. This is a project that will make use of many data science skills, from web scraping (Wikipedia), working with API (Foursquare), data cleaning, data wrangling, to machine learning (K-means clustering) and map visualization (Folium). In the next se</w:t>
      </w:r>
      <w:r>
        <w:rPr>
          <w:rFonts w:ascii="Calibri" w:eastAsia="Calibri" w:hAnsi="Calibri" w:cs="Calibri"/>
          <w:sz w:val="22"/>
          <w:szCs w:val="22"/>
        </w:rPr>
        <w:t>ction, we will present the Methodology section where we will discuss the steps taken in this project, the data analysis that we did and the machine learning technique that was used.</w:t>
      </w:r>
    </w:p>
    <w:sectPr w:rsidR="00AD456F">
      <w:headerReference w:type="default" r:id="rId11"/>
      <w:pgSz w:w="11920" w:h="16840"/>
      <w:pgMar w:top="1860" w:right="1340" w:bottom="280" w:left="1340" w:header="1514" w:footer="100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9F4103" w14:textId="77777777" w:rsidR="00BD0892" w:rsidRDefault="00BD0892">
      <w:r>
        <w:separator/>
      </w:r>
    </w:p>
  </w:endnote>
  <w:endnote w:type="continuationSeparator" w:id="0">
    <w:p w14:paraId="2042E1E9" w14:textId="77777777" w:rsidR="00BD0892" w:rsidRDefault="00BD08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FF3946" w14:textId="77777777" w:rsidR="00AD456F" w:rsidRDefault="00BD0892">
    <w:pPr>
      <w:spacing w:line="200" w:lineRule="exact"/>
    </w:pPr>
    <w:r>
      <w:pict w14:anchorId="3D9E79BD">
        <v:shapetype id="_x0000_t202" coordsize="21600,21600" o:spt="202" path="m,l,21600r21600,l21600,xe">
          <v:stroke joinstyle="miter"/>
          <v:path gradientshapeok="t" o:connecttype="rect"/>
        </v:shapetype>
        <v:shape id="_x0000_s2051" type="#_x0000_t202" style="position:absolute;margin-left:292.9pt;margin-top:780.9pt;width:9.6pt;height:13.05pt;z-index:-251659776;mso-position-horizontal-relative:page;mso-position-vertical-relative:page" filled="f" stroked="f">
          <v:textbox inset="0,0,0,0">
            <w:txbxContent>
              <w:p w14:paraId="3F6E228E" w14:textId="77777777" w:rsidR="00AD456F" w:rsidRDefault="00BD0892">
                <w:pPr>
                  <w:spacing w:line="240" w:lineRule="exact"/>
                  <w:ind w:left="40"/>
                  <w:rPr>
                    <w:rFonts w:ascii="Calibri" w:eastAsia="Calibri" w:hAnsi="Calibri" w:cs="Calibri"/>
                    <w:sz w:val="22"/>
                    <w:szCs w:val="22"/>
                  </w:rPr>
                </w:pPr>
                <w:r>
                  <w:fldChar w:fldCharType="begin"/>
                </w:r>
                <w:r>
                  <w:rPr>
                    <w:rFonts w:ascii="Calibri" w:eastAsia="Calibri" w:hAnsi="Calibri" w:cs="Calibri"/>
                    <w:position w:val="1"/>
                    <w:sz w:val="22"/>
                    <w:szCs w:val="22"/>
                  </w:rPr>
                  <w:instrText xml:space="preserve"> PAGE </w:instrText>
                </w:r>
                <w:r>
                  <w:fldChar w:fldCharType="separate"/>
                </w:r>
                <w:r>
                  <w:t>1</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40DBCC" w14:textId="77777777" w:rsidR="00BD0892" w:rsidRDefault="00BD0892">
      <w:r>
        <w:separator/>
      </w:r>
    </w:p>
  </w:footnote>
  <w:footnote w:type="continuationSeparator" w:id="0">
    <w:p w14:paraId="235EBE5D" w14:textId="77777777" w:rsidR="00BD0892" w:rsidRDefault="00BD089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626DDE" w14:textId="77777777" w:rsidR="00AD456F" w:rsidRDefault="00BD0892">
    <w:pPr>
      <w:spacing w:line="200" w:lineRule="exact"/>
    </w:pPr>
    <w:r>
      <w:pict w14:anchorId="03B1166A">
        <v:shapetype id="_x0000_t202" coordsize="21600,21600" o:spt="202" path="m,l,21600r21600,l21600,xe">
          <v:stroke joinstyle="miter"/>
          <v:path gradientshapeok="t" o:connecttype="rect"/>
        </v:shapetype>
        <v:shape id="_x0000_s2050" type="#_x0000_t202" style="position:absolute;margin-left:71pt;margin-top:74.7pt;width:95.65pt;height:20pt;z-index:-251658752;mso-position-horizontal-relative:page;mso-position-vertical-relative:page" filled="f" stroked="f">
          <v:textbox inset="0,0,0,0">
            <w:txbxContent>
              <w:p w14:paraId="036EA597" w14:textId="77777777" w:rsidR="00AD456F" w:rsidRDefault="00BD0892">
                <w:pPr>
                  <w:spacing w:line="380" w:lineRule="exact"/>
                  <w:ind w:left="20" w:right="-54"/>
                  <w:rPr>
                    <w:rFonts w:ascii="Calibri" w:eastAsia="Calibri" w:hAnsi="Calibri" w:cs="Calibri"/>
                    <w:sz w:val="36"/>
                    <w:szCs w:val="36"/>
                  </w:rPr>
                </w:pPr>
                <w:r>
                  <w:rPr>
                    <w:rFonts w:ascii="Calibri" w:eastAsia="Calibri" w:hAnsi="Calibri" w:cs="Calibri"/>
                    <w:b/>
                    <w:position w:val="1"/>
                    <w:sz w:val="36"/>
                    <w:szCs w:val="36"/>
                  </w:rPr>
                  <w:t>Introduction</w:t>
                </w: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2FC077" w14:textId="77777777" w:rsidR="00AD456F" w:rsidRDefault="00BD0892">
    <w:pPr>
      <w:spacing w:line="200" w:lineRule="exact"/>
    </w:pPr>
    <w:r>
      <w:pict w14:anchorId="3BB59050">
        <v:shapetype id="_x0000_t202" coordsize="21600,21600" o:spt="202" path="m,l,21600r21600,l21600,xe">
          <v:stroke joinstyle="miter"/>
          <v:path gradientshapeok="t" o:connecttype="rect"/>
        </v:shapetype>
        <v:shape id="_x0000_s2049" type="#_x0000_t202" style="position:absolute;margin-left:71pt;margin-top:74.7pt;width:37.4pt;height:20pt;z-index:-251657728;mso-position-horizontal-relative:page;mso-position-vertical-relative:page" filled="f" stroked="f">
          <v:textbox inset="0,0,0,0">
            <w:txbxContent>
              <w:p w14:paraId="32DB16C2" w14:textId="77777777" w:rsidR="00AD456F" w:rsidRDefault="00BD0892">
                <w:pPr>
                  <w:spacing w:line="380" w:lineRule="exact"/>
                  <w:ind w:left="20" w:right="-54"/>
                  <w:rPr>
                    <w:rFonts w:ascii="Calibri" w:eastAsia="Calibri" w:hAnsi="Calibri" w:cs="Calibri"/>
                    <w:sz w:val="36"/>
                    <w:szCs w:val="36"/>
                  </w:rPr>
                </w:pPr>
                <w:r>
                  <w:rPr>
                    <w:rFonts w:ascii="Calibri" w:eastAsia="Calibri" w:hAnsi="Calibri" w:cs="Calibri"/>
                    <w:b/>
                    <w:position w:val="1"/>
                    <w:sz w:val="36"/>
                    <w:szCs w:val="36"/>
                  </w:rPr>
                  <w:t>Data</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37A564B"/>
    <w:multiLevelType w:val="multilevel"/>
    <w:tmpl w:val="77B03742"/>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456F"/>
    <w:rsid w:val="000168D4"/>
    <w:rsid w:val="00AD456F"/>
    <w:rsid w:val="00BD08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05CD5656"/>
  <w15:docId w15:val="{2134613C-007C-4466-AD9D-7A759A18E5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yperlink" Target="https://en.wikipedia.org/wiki/Category:Suburbs_in_Kuala_Lumpur" TargetMode="Externa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665</Words>
  <Characters>3791</Characters>
  <Application>Microsoft Office Word</Application>
  <DocSecurity>0</DocSecurity>
  <Lines>31</Lines>
  <Paragraphs>8</Paragraphs>
  <ScaleCrop>false</ScaleCrop>
  <Company/>
  <LinksUpToDate>false</LinksUpToDate>
  <CharactersWithSpaces>4448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Emmanuel Mohanlall</cp:lastModifiedBy>
  <cp:revision>2</cp:revision>
  <dcterms:created xsi:type="dcterms:W3CDTF">2020-04-15T01:35:00Z</dcterms:created>
  <dcterms:modified xsi:type="dcterms:W3CDTF">2020-04-15T01:35:00Z</dcterms:modified>
</cp:coreProperties>
</file>